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55391" w:rsidRDefault="00C55391" w:rsidP="008423B7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3"/>
        <w:gridCol w:w="1229"/>
        <w:gridCol w:w="726"/>
        <w:gridCol w:w="1305"/>
        <w:gridCol w:w="1197"/>
        <w:gridCol w:w="1368"/>
        <w:gridCol w:w="1208"/>
        <w:gridCol w:w="849"/>
      </w:tblGrid>
      <w:tr w:rsidR="00C55391" w:rsidRPr="00700325" w:rsidTr="00C9429D">
        <w:trPr>
          <w:trHeight w:val="548"/>
        </w:trPr>
        <w:tc>
          <w:tcPr>
            <w:tcW w:w="747" w:type="pct"/>
            <w:vAlign w:val="bottom"/>
          </w:tcPr>
          <w:p w:rsidR="00C55391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C9429D">
              <w:rPr>
                <w:rFonts w:ascii="方正姚体" w:eastAsia="方正姚体" w:hint="eastAsia"/>
                <w:sz w:val="21"/>
                <w:szCs w:val="21"/>
              </w:rPr>
              <w:t xml:space="preserve">排序号     </w:t>
            </w:r>
          </w:p>
          <w:p w:rsidR="00C9429D" w:rsidRPr="00700325" w:rsidRDefault="00C9429D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班级学  号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bottom"/>
          </w:tcPr>
          <w:p w:rsidR="00C55391" w:rsidRPr="00C9429D" w:rsidRDefault="00F5151A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1964F2">
              <w:rPr>
                <w:sz w:val="21"/>
                <w:szCs w:val="21"/>
                <w:u w:val="single"/>
              </w:rPr>
              <w:t>200219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</w:p>
          <w:p w:rsidR="00C9429D" w:rsidRPr="00C9429D" w:rsidRDefault="001964F2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2</w:t>
            </w:r>
            <w:r>
              <w:rPr>
                <w:sz w:val="21"/>
                <w:szCs w:val="21"/>
                <w:u w:val="single"/>
              </w:rPr>
              <w:t>02015116</w:t>
            </w:r>
          </w:p>
        </w:tc>
        <w:tc>
          <w:tcPr>
            <w:tcW w:w="39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:rsidR="00C55391" w:rsidRPr="00700325" w:rsidRDefault="001964F2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8423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8F7FBB">
              <w:rPr>
                <w:sz w:val="21"/>
                <w:szCs w:val="21"/>
              </w:rPr>
              <w:t>22</w:t>
            </w:r>
            <w:r>
              <w:rPr>
                <w:sz w:val="21"/>
                <w:szCs w:val="21"/>
              </w:rPr>
              <w:t>/</w:t>
            </w:r>
            <w:r w:rsidR="00045428">
              <w:rPr>
                <w:rFonts w:hint="eastAsia"/>
                <w:sz w:val="21"/>
                <w:szCs w:val="21"/>
              </w:rPr>
              <w:t>12</w:t>
            </w:r>
            <w:r w:rsidR="00DB6CE4">
              <w:rPr>
                <w:sz w:val="21"/>
                <w:szCs w:val="21"/>
              </w:rPr>
              <w:t>/</w:t>
            </w:r>
            <w:r w:rsidR="008F7FBB">
              <w:rPr>
                <w:sz w:val="21"/>
                <w:szCs w:val="21"/>
              </w:rPr>
              <w:t>10</w:t>
            </w:r>
          </w:p>
        </w:tc>
        <w:tc>
          <w:tcPr>
            <w:tcW w:w="65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:rsidTr="00C9429D">
        <w:trPr>
          <w:trHeight w:val="604"/>
        </w:trPr>
        <w:tc>
          <w:tcPr>
            <w:tcW w:w="747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3" w:type="pct"/>
            <w:gridSpan w:val="7"/>
            <w:tcBorders>
              <w:bottom w:val="single" w:sz="4" w:space="0" w:color="auto"/>
            </w:tcBorders>
            <w:vAlign w:val="bottom"/>
          </w:tcPr>
          <w:p w:rsidR="00C55391" w:rsidRPr="00700325" w:rsidRDefault="00DB6CE4" w:rsidP="008423B7">
            <w:pPr>
              <w:rPr>
                <w:sz w:val="21"/>
                <w:szCs w:val="21"/>
              </w:rPr>
            </w:pPr>
            <w:r w:rsidRPr="00DB6CE4">
              <w:rPr>
                <w:rFonts w:hint="eastAsia"/>
                <w:sz w:val="21"/>
                <w:szCs w:val="21"/>
              </w:rPr>
              <w:t>实验</w:t>
            </w:r>
            <w:r w:rsidR="008F7FBB">
              <w:rPr>
                <w:sz w:val="21"/>
                <w:szCs w:val="21"/>
              </w:rPr>
              <w:t>3</w:t>
            </w:r>
            <w:r w:rsidRPr="00DB6CE4">
              <w:rPr>
                <w:rFonts w:hint="eastAsia"/>
                <w:sz w:val="21"/>
                <w:szCs w:val="21"/>
              </w:rPr>
              <w:t xml:space="preserve"> </w:t>
            </w:r>
            <w:r w:rsidR="008423B7">
              <w:rPr>
                <w:rFonts w:hint="eastAsia"/>
                <w:sz w:val="21"/>
                <w:szCs w:val="21"/>
              </w:rPr>
              <w:t>子网划分与</w:t>
            </w:r>
            <w:r w:rsidR="008423B7">
              <w:rPr>
                <w:rFonts w:hint="eastAsia"/>
                <w:sz w:val="21"/>
                <w:szCs w:val="21"/>
              </w:rPr>
              <w:t>VLAN</w:t>
            </w:r>
            <w:r w:rsidR="008423B7">
              <w:rPr>
                <w:rFonts w:hint="eastAsia"/>
                <w:sz w:val="21"/>
                <w:szCs w:val="21"/>
              </w:rPr>
              <w:t>设置</w:t>
            </w:r>
          </w:p>
        </w:tc>
      </w:tr>
    </w:tbl>
    <w:p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:rsidR="008024A2" w:rsidRPr="006E28D3" w:rsidRDefault="006E28D3" w:rsidP="006E28D3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:rsidR="00230000" w:rsidRDefault="00557292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配置相应网络设备，测试连通性后修改网络掩码，观察出现问题</w:t>
      </w:r>
      <w:r w:rsidR="00CC5B8F">
        <w:rPr>
          <w:rFonts w:hint="eastAsia"/>
          <w:sz w:val="24"/>
        </w:rPr>
        <w:t>。</w:t>
      </w:r>
    </w:p>
    <w:p w:rsidR="00557292" w:rsidRDefault="00DD053B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对交换机进行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划分，理解虚拟局域网。</w:t>
      </w:r>
    </w:p>
    <w:p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:rsidR="00E506B5" w:rsidRPr="00871564" w:rsidRDefault="004243DC" w:rsidP="00871564">
      <w:pPr>
        <w:spacing w:line="360" w:lineRule="auto"/>
        <w:ind w:firstLineChars="200" w:firstLine="422"/>
        <w:outlineLvl w:val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  <w:bookmarkEnd w:id="0"/>
      <w:bookmarkEnd w:id="1"/>
    </w:p>
    <w:p w:rsidR="002F56BC" w:rsidRDefault="00871564" w:rsidP="009414DB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490439" cy="1579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90" cy="15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553C7B">
        <w:rPr>
          <w:rFonts w:hint="eastAsia"/>
          <w:noProof/>
          <w:sz w:val="21"/>
          <w:szCs w:val="21"/>
        </w:rPr>
        <w:t>子网划分</w:t>
      </w:r>
      <w:r w:rsidR="00750B49">
        <w:rPr>
          <w:rFonts w:hint="eastAsia"/>
          <w:noProof/>
          <w:sz w:val="21"/>
          <w:szCs w:val="21"/>
        </w:rPr>
        <w:t>拓扑图</w:t>
      </w:r>
    </w:p>
    <w:p w:rsidR="00E506B5" w:rsidRDefault="00871564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630388" cy="3882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61"/>
                    <a:stretch/>
                  </pic:blipFill>
                  <pic:spPr bwMode="auto">
                    <a:xfrm>
                      <a:off x="0" y="0"/>
                      <a:ext cx="4641404" cy="38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6BC" w:rsidRDefault="00871564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621877" cy="3494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1"/>
                    <a:stretch/>
                  </pic:blipFill>
                  <pic:spPr bwMode="auto">
                    <a:xfrm>
                      <a:off x="0" y="0"/>
                      <a:ext cx="4645268" cy="35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750B49">
        <w:rPr>
          <w:rFonts w:hint="eastAsia"/>
          <w:sz w:val="21"/>
          <w:szCs w:val="21"/>
        </w:rPr>
        <w:t xml:space="preserve"> </w:t>
      </w:r>
      <w:r w:rsidR="00750B49">
        <w:rPr>
          <w:rFonts w:hint="eastAsia"/>
          <w:sz w:val="21"/>
          <w:szCs w:val="21"/>
        </w:rPr>
        <w:t>连通性测试</w:t>
      </w:r>
    </w:p>
    <w:p w:rsidR="008024A2" w:rsidRDefault="00474E8D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B104CA">
        <w:rPr>
          <w:noProof/>
          <w:sz w:val="21"/>
          <w:szCs w:val="21"/>
        </w:rPr>
        <w:drawing>
          <wp:inline distT="0" distB="0" distL="0" distR="0" wp14:anchorId="122986F3" wp14:editId="5E2ACD66">
            <wp:extent cx="4139019" cy="4294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63"/>
                    <a:stretch/>
                  </pic:blipFill>
                  <pic:spPr bwMode="auto">
                    <a:xfrm>
                      <a:off x="0" y="0"/>
                      <a:ext cx="4176249" cy="43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4DB" w:rsidRDefault="00871564" w:rsidP="00871564">
      <w:pPr>
        <w:spacing w:line="360" w:lineRule="auto"/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我们可以发现</w:t>
      </w:r>
      <w:r w:rsidR="00474E8D">
        <w:rPr>
          <w:rFonts w:hint="eastAsia"/>
          <w:sz w:val="21"/>
          <w:szCs w:val="21"/>
        </w:rPr>
        <w:t>当子网掩码修改成为</w:t>
      </w:r>
      <w:r w:rsidR="00474E8D">
        <w:rPr>
          <w:rFonts w:hint="eastAsia"/>
          <w:sz w:val="21"/>
          <w:szCs w:val="21"/>
        </w:rPr>
        <w:t>2</w:t>
      </w:r>
      <w:r w:rsidR="00474E8D">
        <w:rPr>
          <w:sz w:val="21"/>
          <w:szCs w:val="21"/>
        </w:rPr>
        <w:t>55.255.240.0</w:t>
      </w:r>
      <w:r w:rsidR="00474E8D">
        <w:rPr>
          <w:rFonts w:hint="eastAsia"/>
          <w:sz w:val="21"/>
          <w:szCs w:val="21"/>
        </w:rPr>
        <w:t>时，路由器两端的</w:t>
      </w:r>
      <w:r w:rsidR="00474E8D">
        <w:rPr>
          <w:rFonts w:hint="eastAsia"/>
          <w:sz w:val="21"/>
          <w:szCs w:val="21"/>
        </w:rPr>
        <w:t>I</w:t>
      </w:r>
      <w:r w:rsidR="00474E8D">
        <w:rPr>
          <w:sz w:val="21"/>
          <w:szCs w:val="21"/>
        </w:rPr>
        <w:t>P</w:t>
      </w:r>
      <w:r w:rsidR="00474E8D">
        <w:rPr>
          <w:rFonts w:hint="eastAsia"/>
          <w:sz w:val="21"/>
          <w:szCs w:val="21"/>
        </w:rPr>
        <w:t>地址相同，无法区别端口，所以发生错误。</w:t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="00750B49">
        <w:rPr>
          <w:rFonts w:hint="eastAsia"/>
          <w:sz w:val="21"/>
          <w:szCs w:val="21"/>
        </w:rPr>
        <w:t xml:space="preserve"> </w:t>
      </w:r>
      <w:r w:rsidR="00750B49">
        <w:rPr>
          <w:rFonts w:hint="eastAsia"/>
          <w:sz w:val="21"/>
          <w:szCs w:val="21"/>
        </w:rPr>
        <w:t>问题分析</w:t>
      </w:r>
    </w:p>
    <w:p w:rsidR="00094B6C" w:rsidRDefault="00474E8D" w:rsidP="00474E8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370635">
        <w:rPr>
          <w:noProof/>
          <w:sz w:val="21"/>
          <w:szCs w:val="21"/>
        </w:rPr>
        <w:drawing>
          <wp:inline distT="0" distB="0" distL="0" distR="0" wp14:anchorId="45A17F9F" wp14:editId="5FA9CD61">
            <wp:extent cx="2650435" cy="24180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557" cy="24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 w:rsidR="00750B49">
        <w:rPr>
          <w:rFonts w:hint="eastAsia"/>
          <w:sz w:val="21"/>
          <w:szCs w:val="21"/>
        </w:rPr>
        <w:t xml:space="preserve"> </w:t>
      </w:r>
      <w:r w:rsidR="00553C7B">
        <w:rPr>
          <w:rFonts w:hint="eastAsia"/>
          <w:sz w:val="21"/>
          <w:szCs w:val="21"/>
        </w:rPr>
        <w:t>VLAN</w:t>
      </w:r>
      <w:r w:rsidR="00553C7B">
        <w:rPr>
          <w:rFonts w:hint="eastAsia"/>
          <w:sz w:val="21"/>
          <w:szCs w:val="21"/>
        </w:rPr>
        <w:t>拓扑图</w:t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380320">
        <w:rPr>
          <w:noProof/>
          <w:sz w:val="21"/>
          <w:szCs w:val="21"/>
        </w:rPr>
        <w:drawing>
          <wp:inline distT="0" distB="0" distL="0" distR="0" wp14:anchorId="06B7D8EE" wp14:editId="5609D64F">
            <wp:extent cx="3825461" cy="7398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542" cy="7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AA0CD6">
        <w:rPr>
          <w:noProof/>
          <w:sz w:val="21"/>
          <w:szCs w:val="21"/>
        </w:rPr>
        <w:lastRenderedPageBreak/>
        <w:drawing>
          <wp:inline distT="0" distB="0" distL="0" distR="0" wp14:anchorId="526F8936" wp14:editId="1BEFC7C4">
            <wp:extent cx="2641600" cy="1444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800" cy="14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7B" w:rsidRDefault="00474E8D" w:rsidP="00474E8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12136C">
        <w:rPr>
          <w:noProof/>
          <w:sz w:val="21"/>
          <w:szCs w:val="21"/>
        </w:rPr>
        <w:drawing>
          <wp:inline distT="0" distB="0" distL="0" distR="0" wp14:anchorId="58CF7A4D" wp14:editId="2A93BC7B">
            <wp:extent cx="3339548" cy="19898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163" cy="19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图</w:t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011AD0">
        <w:rPr>
          <w:noProof/>
          <w:sz w:val="21"/>
          <w:szCs w:val="21"/>
        </w:rPr>
        <w:drawing>
          <wp:inline distT="0" distB="0" distL="0" distR="0" wp14:anchorId="3D690460" wp14:editId="00D99E70">
            <wp:extent cx="3341798" cy="32202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49" cy="32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011AD0">
        <w:rPr>
          <w:noProof/>
          <w:sz w:val="21"/>
          <w:szCs w:val="21"/>
        </w:rPr>
        <w:drawing>
          <wp:inline distT="0" distB="0" distL="0" distR="0" wp14:anchorId="379FCDB5" wp14:editId="08A37A3E">
            <wp:extent cx="3290957" cy="12573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190" cy="12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4F1F44">
        <w:rPr>
          <w:noProof/>
          <w:sz w:val="21"/>
          <w:szCs w:val="21"/>
        </w:rPr>
        <w:lastRenderedPageBreak/>
        <w:drawing>
          <wp:inline distT="0" distB="0" distL="0" distR="0" wp14:anchorId="0295412B" wp14:editId="32F1BB48">
            <wp:extent cx="3114261" cy="13022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479" cy="13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D" w:rsidRDefault="00474E8D" w:rsidP="00474E8D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4F1F44">
        <w:rPr>
          <w:noProof/>
          <w:sz w:val="21"/>
          <w:szCs w:val="21"/>
        </w:rPr>
        <w:drawing>
          <wp:inline distT="0" distB="0" distL="0" distR="0" wp14:anchorId="7EAA7685" wp14:editId="6C91DA74">
            <wp:extent cx="3149600" cy="121560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897" cy="12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7B" w:rsidRPr="00474E8D" w:rsidRDefault="00474E8D" w:rsidP="00474E8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4F1F44">
        <w:rPr>
          <w:noProof/>
          <w:sz w:val="21"/>
          <w:szCs w:val="21"/>
        </w:rPr>
        <w:drawing>
          <wp:inline distT="0" distB="0" distL="0" distR="0" wp14:anchorId="32768402" wp14:editId="07B321EA">
            <wp:extent cx="3136348" cy="1223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933" cy="1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7B" w:rsidRDefault="00553C7B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474E8D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连通性测试</w:t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p w:rsidR="00094B6C" w:rsidRPr="008024A2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sectPr w:rsidR="00094B6C" w:rsidRPr="008024A2" w:rsidSect="0080295D">
      <w:headerReference w:type="even" r:id="rId20"/>
      <w:headerReference w:type="default" r:id="rId21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A7F" w:rsidRDefault="004B3A7F">
      <w:r>
        <w:separator/>
      </w:r>
    </w:p>
  </w:endnote>
  <w:endnote w:type="continuationSeparator" w:id="0">
    <w:p w:rsidR="004B3A7F" w:rsidRDefault="004B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A7F" w:rsidRDefault="004B3A7F">
      <w:r>
        <w:separator/>
      </w:r>
    </w:p>
  </w:footnote>
  <w:footnote w:type="continuationSeparator" w:id="0">
    <w:p w:rsidR="004B3A7F" w:rsidRDefault="004B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391" w:rsidRDefault="00C55391" w:rsidP="008423B7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9414DB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19E" w:rsidRDefault="00C55391" w:rsidP="008423B7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553C7B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D8633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6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0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82263607">
    <w:abstractNumId w:val="1"/>
  </w:num>
  <w:num w:numId="2" w16cid:durableId="1011687165">
    <w:abstractNumId w:val="0"/>
  </w:num>
  <w:num w:numId="3" w16cid:durableId="724139361">
    <w:abstractNumId w:val="2"/>
  </w:num>
  <w:num w:numId="4" w16cid:durableId="1853834005">
    <w:abstractNumId w:val="32"/>
  </w:num>
  <w:num w:numId="5" w16cid:durableId="456073160">
    <w:abstractNumId w:val="33"/>
  </w:num>
  <w:num w:numId="6" w16cid:durableId="2093507126">
    <w:abstractNumId w:val="28"/>
  </w:num>
  <w:num w:numId="7" w16cid:durableId="458963074">
    <w:abstractNumId w:val="4"/>
  </w:num>
  <w:num w:numId="8" w16cid:durableId="981228088">
    <w:abstractNumId w:val="22"/>
  </w:num>
  <w:num w:numId="9" w16cid:durableId="887230393">
    <w:abstractNumId w:val="39"/>
  </w:num>
  <w:num w:numId="10" w16cid:durableId="2102211795">
    <w:abstractNumId w:val="27"/>
  </w:num>
  <w:num w:numId="11" w16cid:durableId="1932274924">
    <w:abstractNumId w:val="13"/>
  </w:num>
  <w:num w:numId="12" w16cid:durableId="1997762646">
    <w:abstractNumId w:val="18"/>
  </w:num>
  <w:num w:numId="13" w16cid:durableId="1573933177">
    <w:abstractNumId w:val="11"/>
  </w:num>
  <w:num w:numId="14" w16cid:durableId="1241212234">
    <w:abstractNumId w:val="23"/>
  </w:num>
  <w:num w:numId="15" w16cid:durableId="1326129181">
    <w:abstractNumId w:val="34"/>
  </w:num>
  <w:num w:numId="16" w16cid:durableId="238910704">
    <w:abstractNumId w:val="17"/>
  </w:num>
  <w:num w:numId="17" w16cid:durableId="1192379731">
    <w:abstractNumId w:val="15"/>
  </w:num>
  <w:num w:numId="18" w16cid:durableId="1357652618">
    <w:abstractNumId w:val="6"/>
  </w:num>
  <w:num w:numId="19" w16cid:durableId="2120559779">
    <w:abstractNumId w:val="9"/>
  </w:num>
  <w:num w:numId="20" w16cid:durableId="1825579867">
    <w:abstractNumId w:val="24"/>
  </w:num>
  <w:num w:numId="21" w16cid:durableId="838272118">
    <w:abstractNumId w:val="19"/>
  </w:num>
  <w:num w:numId="22" w16cid:durableId="191266327">
    <w:abstractNumId w:val="12"/>
  </w:num>
  <w:num w:numId="23" w16cid:durableId="182941077">
    <w:abstractNumId w:val="7"/>
  </w:num>
  <w:num w:numId="24" w16cid:durableId="1105034688">
    <w:abstractNumId w:val="31"/>
  </w:num>
  <w:num w:numId="25" w16cid:durableId="994723816">
    <w:abstractNumId w:val="36"/>
  </w:num>
  <w:num w:numId="26" w16cid:durableId="1420102094">
    <w:abstractNumId w:val="8"/>
  </w:num>
  <w:num w:numId="27" w16cid:durableId="1609004354">
    <w:abstractNumId w:val="26"/>
  </w:num>
  <w:num w:numId="28" w16cid:durableId="934704886">
    <w:abstractNumId w:val="5"/>
  </w:num>
  <w:num w:numId="29" w16cid:durableId="319623865">
    <w:abstractNumId w:val="16"/>
  </w:num>
  <w:num w:numId="30" w16cid:durableId="594635314">
    <w:abstractNumId w:val="30"/>
  </w:num>
  <w:num w:numId="31" w16cid:durableId="1731463343">
    <w:abstractNumId w:val="10"/>
  </w:num>
  <w:num w:numId="32" w16cid:durableId="437605768">
    <w:abstractNumId w:val="40"/>
  </w:num>
  <w:num w:numId="33" w16cid:durableId="1845393484">
    <w:abstractNumId w:val="14"/>
  </w:num>
  <w:num w:numId="34" w16cid:durableId="554708115">
    <w:abstractNumId w:val="20"/>
  </w:num>
  <w:num w:numId="35" w16cid:durableId="1541168718">
    <w:abstractNumId w:val="38"/>
  </w:num>
  <w:num w:numId="36" w16cid:durableId="7091838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6622243">
    <w:abstractNumId w:val="25"/>
  </w:num>
  <w:num w:numId="38" w16cid:durableId="1024408332">
    <w:abstractNumId w:val="3"/>
  </w:num>
  <w:num w:numId="39" w16cid:durableId="1687443737">
    <w:abstractNumId w:val="37"/>
  </w:num>
  <w:num w:numId="40" w16cid:durableId="260376697">
    <w:abstractNumId w:val="29"/>
  </w:num>
  <w:num w:numId="41" w16cid:durableId="7114222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45428"/>
    <w:rsid w:val="00052B0D"/>
    <w:rsid w:val="00077E12"/>
    <w:rsid w:val="000815C8"/>
    <w:rsid w:val="00094B6C"/>
    <w:rsid w:val="000A68EB"/>
    <w:rsid w:val="000C1438"/>
    <w:rsid w:val="000D3EBB"/>
    <w:rsid w:val="000D746B"/>
    <w:rsid w:val="000E35CB"/>
    <w:rsid w:val="000F323E"/>
    <w:rsid w:val="0011455D"/>
    <w:rsid w:val="00114590"/>
    <w:rsid w:val="00126D6B"/>
    <w:rsid w:val="001316B8"/>
    <w:rsid w:val="001354B4"/>
    <w:rsid w:val="0013571D"/>
    <w:rsid w:val="00141FC8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964F2"/>
    <w:rsid w:val="001A1327"/>
    <w:rsid w:val="001A2159"/>
    <w:rsid w:val="001D3529"/>
    <w:rsid w:val="001D5161"/>
    <w:rsid w:val="001F0BA4"/>
    <w:rsid w:val="001F2169"/>
    <w:rsid w:val="00217F57"/>
    <w:rsid w:val="00230000"/>
    <w:rsid w:val="00237F1E"/>
    <w:rsid w:val="00251BAB"/>
    <w:rsid w:val="002754D3"/>
    <w:rsid w:val="00276EE8"/>
    <w:rsid w:val="0028425D"/>
    <w:rsid w:val="00284303"/>
    <w:rsid w:val="00287887"/>
    <w:rsid w:val="002A4371"/>
    <w:rsid w:val="002C69F1"/>
    <w:rsid w:val="002E099B"/>
    <w:rsid w:val="002F56BC"/>
    <w:rsid w:val="00300BBB"/>
    <w:rsid w:val="00322714"/>
    <w:rsid w:val="003401CF"/>
    <w:rsid w:val="00365918"/>
    <w:rsid w:val="00367C27"/>
    <w:rsid w:val="00386889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519AF"/>
    <w:rsid w:val="00466DC3"/>
    <w:rsid w:val="00474E8D"/>
    <w:rsid w:val="004802E2"/>
    <w:rsid w:val="00482522"/>
    <w:rsid w:val="00485077"/>
    <w:rsid w:val="00490809"/>
    <w:rsid w:val="00494031"/>
    <w:rsid w:val="004A4C30"/>
    <w:rsid w:val="004A5F12"/>
    <w:rsid w:val="004B3A7F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0BF2"/>
    <w:rsid w:val="00553C7B"/>
    <w:rsid w:val="00554300"/>
    <w:rsid w:val="00556366"/>
    <w:rsid w:val="00556CF2"/>
    <w:rsid w:val="00557292"/>
    <w:rsid w:val="0055735E"/>
    <w:rsid w:val="00557CB8"/>
    <w:rsid w:val="00574533"/>
    <w:rsid w:val="005A6BD8"/>
    <w:rsid w:val="005B2CF4"/>
    <w:rsid w:val="005D247F"/>
    <w:rsid w:val="005D4274"/>
    <w:rsid w:val="005E3F1B"/>
    <w:rsid w:val="005E6FFB"/>
    <w:rsid w:val="006025FE"/>
    <w:rsid w:val="00636067"/>
    <w:rsid w:val="00637CBC"/>
    <w:rsid w:val="006420B5"/>
    <w:rsid w:val="0064639D"/>
    <w:rsid w:val="006516F2"/>
    <w:rsid w:val="006538AE"/>
    <w:rsid w:val="00654555"/>
    <w:rsid w:val="00656B36"/>
    <w:rsid w:val="006A785B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47780"/>
    <w:rsid w:val="00750B49"/>
    <w:rsid w:val="00752645"/>
    <w:rsid w:val="007532BE"/>
    <w:rsid w:val="00760FBC"/>
    <w:rsid w:val="00783775"/>
    <w:rsid w:val="007C167D"/>
    <w:rsid w:val="008024A2"/>
    <w:rsid w:val="0080295D"/>
    <w:rsid w:val="00822A12"/>
    <w:rsid w:val="00826520"/>
    <w:rsid w:val="008423B7"/>
    <w:rsid w:val="00845415"/>
    <w:rsid w:val="00870106"/>
    <w:rsid w:val="00871564"/>
    <w:rsid w:val="00877291"/>
    <w:rsid w:val="008820C5"/>
    <w:rsid w:val="00887C5C"/>
    <w:rsid w:val="008901DA"/>
    <w:rsid w:val="008A2B01"/>
    <w:rsid w:val="008A40BE"/>
    <w:rsid w:val="008A6E42"/>
    <w:rsid w:val="008A7037"/>
    <w:rsid w:val="008B3D0E"/>
    <w:rsid w:val="008B50AC"/>
    <w:rsid w:val="008C508E"/>
    <w:rsid w:val="008D44FC"/>
    <w:rsid w:val="008F7FBB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14DB"/>
    <w:rsid w:val="00945044"/>
    <w:rsid w:val="00946578"/>
    <w:rsid w:val="0095469C"/>
    <w:rsid w:val="00986F11"/>
    <w:rsid w:val="009B11A5"/>
    <w:rsid w:val="009B146F"/>
    <w:rsid w:val="009C51F2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22CFF"/>
    <w:rsid w:val="00B306F7"/>
    <w:rsid w:val="00B31124"/>
    <w:rsid w:val="00B379CC"/>
    <w:rsid w:val="00B4442D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27933"/>
    <w:rsid w:val="00C4779C"/>
    <w:rsid w:val="00C548F5"/>
    <w:rsid w:val="00C55391"/>
    <w:rsid w:val="00C66C45"/>
    <w:rsid w:val="00C7378D"/>
    <w:rsid w:val="00C901F9"/>
    <w:rsid w:val="00C9429D"/>
    <w:rsid w:val="00CA275F"/>
    <w:rsid w:val="00CB5F2F"/>
    <w:rsid w:val="00CB64C0"/>
    <w:rsid w:val="00CC3802"/>
    <w:rsid w:val="00CC5B8F"/>
    <w:rsid w:val="00CD1F07"/>
    <w:rsid w:val="00CE7818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633D"/>
    <w:rsid w:val="00D966C5"/>
    <w:rsid w:val="00DB22EE"/>
    <w:rsid w:val="00DB6CE4"/>
    <w:rsid w:val="00DD053B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3B71"/>
    <w:rsid w:val="00E959A8"/>
    <w:rsid w:val="00EA08D4"/>
    <w:rsid w:val="00EA2743"/>
    <w:rsid w:val="00EB6C7B"/>
    <w:rsid w:val="00EE16AC"/>
    <w:rsid w:val="00EF4D66"/>
    <w:rsid w:val="00F008A0"/>
    <w:rsid w:val="00F26B91"/>
    <w:rsid w:val="00F30B1D"/>
    <w:rsid w:val="00F3189B"/>
    <w:rsid w:val="00F34436"/>
    <w:rsid w:val="00F375D5"/>
    <w:rsid w:val="00F44F79"/>
    <w:rsid w:val="00F5060A"/>
    <w:rsid w:val="00F5151A"/>
    <w:rsid w:val="00F67208"/>
    <w:rsid w:val="00F7533F"/>
    <w:rsid w:val="00F75EFB"/>
    <w:rsid w:val="00F773A2"/>
    <w:rsid w:val="00F8037F"/>
    <w:rsid w:val="00F819DF"/>
    <w:rsid w:val="00F823F8"/>
    <w:rsid w:val="00FA01ED"/>
    <w:rsid w:val="00FB504E"/>
    <w:rsid w:val="00FC19AF"/>
    <w:rsid w:val="00FC5385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C5D9B1"/>
  <w15:docId w15:val="{C3B5AF43-9A10-47D7-A44F-B1275D35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49</Words>
  <Characters>284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liang qr</cp:lastModifiedBy>
  <cp:revision>50</cp:revision>
  <cp:lastPrinted>2017-01-22T09:41:00Z</cp:lastPrinted>
  <dcterms:created xsi:type="dcterms:W3CDTF">2017-01-22T03:02:00Z</dcterms:created>
  <dcterms:modified xsi:type="dcterms:W3CDTF">2022-12-10T11:29:00Z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