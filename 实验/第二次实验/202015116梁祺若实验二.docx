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55391" w:rsidRDefault="00C55391" w:rsidP="00482522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3"/>
        <w:gridCol w:w="1229"/>
        <w:gridCol w:w="726"/>
        <w:gridCol w:w="1305"/>
        <w:gridCol w:w="1197"/>
        <w:gridCol w:w="1368"/>
        <w:gridCol w:w="1208"/>
        <w:gridCol w:w="849"/>
      </w:tblGrid>
      <w:tr w:rsidR="00C55391" w:rsidRPr="00700325" w:rsidTr="00C9429D">
        <w:trPr>
          <w:trHeight w:val="548"/>
        </w:trPr>
        <w:tc>
          <w:tcPr>
            <w:tcW w:w="747" w:type="pct"/>
            <w:vAlign w:val="bottom"/>
          </w:tcPr>
          <w:p w:rsidR="00C55391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C9429D">
              <w:rPr>
                <w:rFonts w:ascii="方正姚体" w:eastAsia="方正姚体" w:hint="eastAsia"/>
                <w:sz w:val="21"/>
                <w:szCs w:val="21"/>
              </w:rPr>
              <w:t xml:space="preserve">排序号     </w:t>
            </w:r>
          </w:p>
          <w:p w:rsidR="00C9429D" w:rsidRPr="00700325" w:rsidRDefault="00C9429D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班级学  号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bottom"/>
          </w:tcPr>
          <w:p w:rsidR="00C55391" w:rsidRPr="00C9429D" w:rsidRDefault="00F5151A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EE1D80">
              <w:rPr>
                <w:sz w:val="21"/>
                <w:szCs w:val="21"/>
                <w:u w:val="single"/>
              </w:rPr>
              <w:t>200219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</w:t>
            </w:r>
            <w:r w:rsid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</w:p>
          <w:p w:rsidR="00C9429D" w:rsidRPr="00C9429D" w:rsidRDefault="00EE1D80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2</w:t>
            </w:r>
            <w:r>
              <w:rPr>
                <w:sz w:val="21"/>
                <w:szCs w:val="21"/>
                <w:u w:val="single"/>
              </w:rPr>
              <w:t>02015116</w:t>
            </w:r>
          </w:p>
        </w:tc>
        <w:tc>
          <w:tcPr>
            <w:tcW w:w="39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:rsidR="00C55391" w:rsidRPr="00700325" w:rsidRDefault="00EE1D80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4825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7D5EC6">
              <w:rPr>
                <w:sz w:val="21"/>
                <w:szCs w:val="21"/>
              </w:rPr>
              <w:t>22</w:t>
            </w:r>
            <w:r>
              <w:rPr>
                <w:sz w:val="21"/>
                <w:szCs w:val="21"/>
              </w:rPr>
              <w:t>/</w:t>
            </w:r>
            <w:r w:rsidR="007D5EC6">
              <w:rPr>
                <w:sz w:val="21"/>
                <w:szCs w:val="21"/>
              </w:rPr>
              <w:t>11</w:t>
            </w:r>
            <w:r w:rsidR="00DB6CE4">
              <w:rPr>
                <w:sz w:val="21"/>
                <w:szCs w:val="21"/>
              </w:rPr>
              <w:t>/</w:t>
            </w:r>
            <w:r w:rsidR="007D5EC6">
              <w:rPr>
                <w:sz w:val="21"/>
                <w:szCs w:val="21"/>
              </w:rPr>
              <w:t>25</w:t>
            </w:r>
          </w:p>
        </w:tc>
        <w:tc>
          <w:tcPr>
            <w:tcW w:w="65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:rsidTr="00C9429D">
        <w:trPr>
          <w:trHeight w:val="604"/>
        </w:trPr>
        <w:tc>
          <w:tcPr>
            <w:tcW w:w="747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3" w:type="pct"/>
            <w:gridSpan w:val="7"/>
            <w:tcBorders>
              <w:bottom w:val="single" w:sz="4" w:space="0" w:color="auto"/>
            </w:tcBorders>
            <w:vAlign w:val="bottom"/>
          </w:tcPr>
          <w:p w:rsidR="00C55391" w:rsidRPr="00700325" w:rsidRDefault="00482522" w:rsidP="0048252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路由器配置</w:t>
            </w:r>
          </w:p>
        </w:tc>
      </w:tr>
    </w:tbl>
    <w:p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:rsidR="008024A2" w:rsidRPr="006E28D3" w:rsidRDefault="006E28D3" w:rsidP="006E28D3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:rsidR="00230000" w:rsidRDefault="00094B6C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路由器基本配置</w:t>
      </w:r>
      <w:r w:rsidR="00482522">
        <w:rPr>
          <w:rFonts w:hint="eastAsia"/>
          <w:sz w:val="24"/>
        </w:rPr>
        <w:t>，为路由器配置静态路由</w:t>
      </w:r>
      <w:r w:rsidR="00DE6F68">
        <w:rPr>
          <w:rFonts w:hint="eastAsia"/>
          <w:sz w:val="24"/>
        </w:rPr>
        <w:t>及动态路由</w:t>
      </w:r>
      <w:r w:rsidR="00482522">
        <w:rPr>
          <w:rFonts w:hint="eastAsia"/>
          <w:sz w:val="24"/>
        </w:rPr>
        <w:t>，测试网络连通性</w:t>
      </w:r>
      <w:r w:rsidR="00CC5B8F">
        <w:rPr>
          <w:rFonts w:hint="eastAsia"/>
          <w:sz w:val="24"/>
        </w:rPr>
        <w:t>。</w:t>
      </w:r>
    </w:p>
    <w:p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</w:p>
    <w:bookmarkEnd w:id="0"/>
    <w:bookmarkEnd w:id="1"/>
    <w:p w:rsidR="00E506B5" w:rsidRDefault="00E506B5" w:rsidP="009414DB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</w:p>
    <w:p w:rsidR="002F56BC" w:rsidRDefault="002A2A17" w:rsidP="009414DB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142211" cy="2543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67" cy="25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2A2A17">
        <w:rPr>
          <w:rFonts w:hint="eastAsia"/>
          <w:noProof/>
          <w:sz w:val="21"/>
          <w:szCs w:val="21"/>
        </w:rPr>
        <w:t>网络拓扑图</w:t>
      </w:r>
    </w:p>
    <w:p w:rsidR="00E506B5" w:rsidRDefault="002A2A1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450100" cy="16043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1"/>
                    <a:stretch/>
                  </pic:blipFill>
                  <pic:spPr bwMode="auto">
                    <a:xfrm>
                      <a:off x="0" y="0"/>
                      <a:ext cx="5489572" cy="16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6BC" w:rsidRDefault="002A2A1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771505" cy="3036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48"/>
                    <a:stretch/>
                  </pic:blipFill>
                  <pic:spPr bwMode="auto">
                    <a:xfrm>
                      <a:off x="0" y="0"/>
                      <a:ext cx="4786502" cy="30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17" w:rsidRDefault="002A2A1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729941" cy="2388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28"/>
                    <a:stretch/>
                  </pic:blipFill>
                  <pic:spPr bwMode="auto">
                    <a:xfrm>
                      <a:off x="0" y="0"/>
                      <a:ext cx="4739564" cy="2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17" w:rsidRDefault="002A2A1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729941" cy="24434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4"/>
                    <a:stretch/>
                  </pic:blipFill>
                  <pic:spPr bwMode="auto">
                    <a:xfrm>
                      <a:off x="0" y="0"/>
                      <a:ext cx="4749553" cy="245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17" w:rsidRDefault="002A2A1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380967" cy="36160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84"/>
                    <a:stretch/>
                  </pic:blipFill>
                  <pic:spPr bwMode="auto">
                    <a:xfrm>
                      <a:off x="0" y="0"/>
                      <a:ext cx="4385943" cy="36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2A2A17">
        <w:rPr>
          <w:sz w:val="21"/>
          <w:szCs w:val="21"/>
        </w:rPr>
        <w:t xml:space="preserve"> </w:t>
      </w:r>
      <w:r w:rsidR="002A2A17">
        <w:rPr>
          <w:rFonts w:hint="eastAsia"/>
          <w:sz w:val="21"/>
          <w:szCs w:val="21"/>
        </w:rPr>
        <w:t>配置图</w:t>
      </w:r>
    </w:p>
    <w:p w:rsidR="008024A2" w:rsidRDefault="00DF67B3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441295" cy="30507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1" b="14556"/>
                    <a:stretch/>
                  </pic:blipFill>
                  <pic:spPr bwMode="auto">
                    <a:xfrm>
                      <a:off x="0" y="0"/>
                      <a:ext cx="4453153" cy="305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4DB" w:rsidRDefault="00DF67B3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447309" cy="2085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0" b="18237"/>
                    <a:stretch/>
                  </pic:blipFill>
                  <pic:spPr bwMode="auto">
                    <a:xfrm>
                      <a:off x="0" y="0"/>
                      <a:ext cx="4460736" cy="209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="00DF67B3">
        <w:rPr>
          <w:sz w:val="21"/>
          <w:szCs w:val="21"/>
        </w:rPr>
        <w:t xml:space="preserve"> </w:t>
      </w:r>
      <w:r w:rsidR="00DF67B3">
        <w:rPr>
          <w:rFonts w:hint="eastAsia"/>
          <w:sz w:val="21"/>
          <w:szCs w:val="21"/>
        </w:rPr>
        <w:t>配置路由器</w:t>
      </w:r>
      <w:r w:rsidR="00DF67B3">
        <w:rPr>
          <w:rFonts w:hint="eastAsia"/>
          <w:sz w:val="21"/>
          <w:szCs w:val="21"/>
        </w:rPr>
        <w:t>Router</w:t>
      </w:r>
      <w:r w:rsidR="00DF67B3">
        <w:rPr>
          <w:sz w:val="21"/>
          <w:szCs w:val="21"/>
        </w:rPr>
        <w:t>0</w:t>
      </w:r>
    </w:p>
    <w:p w:rsidR="00094B6C" w:rsidRDefault="00DF67B3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505498" cy="15475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54" cy="155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6C" w:rsidRDefault="00DF67B3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505498" cy="20933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58" cy="210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 w:rsidR="00DF67B3">
        <w:rPr>
          <w:sz w:val="21"/>
          <w:szCs w:val="21"/>
        </w:rPr>
        <w:t xml:space="preserve"> </w:t>
      </w:r>
      <w:r w:rsidR="00DF67B3">
        <w:rPr>
          <w:rFonts w:hint="eastAsia"/>
          <w:sz w:val="21"/>
          <w:szCs w:val="21"/>
        </w:rPr>
        <w:t>配置路由器</w:t>
      </w:r>
      <w:r w:rsidR="00DF67B3">
        <w:rPr>
          <w:rFonts w:hint="eastAsia"/>
          <w:sz w:val="21"/>
          <w:szCs w:val="21"/>
        </w:rPr>
        <w:t>Router</w:t>
      </w:r>
      <w:r w:rsidR="00DF67B3">
        <w:rPr>
          <w:sz w:val="21"/>
          <w:szCs w:val="21"/>
        </w:rPr>
        <w:t>1</w:t>
      </w:r>
    </w:p>
    <w:p w:rsidR="00094B6C" w:rsidRDefault="008C32A6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175737" cy="24439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09" cy="24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A6" w:rsidRDefault="008C32A6" w:rsidP="008C32A6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配置路由器</w:t>
      </w:r>
      <w:r>
        <w:rPr>
          <w:rFonts w:hint="eastAsia"/>
          <w:sz w:val="21"/>
          <w:szCs w:val="21"/>
        </w:rPr>
        <w:t>Router</w:t>
      </w:r>
      <w:r>
        <w:rPr>
          <w:sz w:val="21"/>
          <w:szCs w:val="21"/>
        </w:rPr>
        <w:t>2</w:t>
      </w:r>
    </w:p>
    <w:p w:rsidR="00094B6C" w:rsidRDefault="009E7BA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2B35E51" wp14:editId="66363146">
            <wp:extent cx="4289367" cy="42089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32" cy="42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AE" w:rsidRDefault="009E7BA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116705" cy="33417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5"/>
                    <a:stretch/>
                  </pic:blipFill>
                  <pic:spPr bwMode="auto">
                    <a:xfrm>
                      <a:off x="0" y="0"/>
                      <a:ext cx="4123830" cy="33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79" w:rsidRDefault="00DE3E79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131426" cy="1746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97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A6" w:rsidRDefault="008C32A6" w:rsidP="008C32A6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连通性检验</w:t>
      </w:r>
    </w:p>
    <w:p w:rsidR="008C32A6" w:rsidRPr="008024A2" w:rsidRDefault="008C32A6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sectPr w:rsidR="008C32A6" w:rsidRPr="008024A2" w:rsidSect="0080295D">
      <w:headerReference w:type="even" r:id="rId21"/>
      <w:headerReference w:type="default" r:id="rId22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207" w:rsidRDefault="00F47207">
      <w:r>
        <w:separator/>
      </w:r>
    </w:p>
  </w:endnote>
  <w:endnote w:type="continuationSeparator" w:id="0">
    <w:p w:rsidR="00F47207" w:rsidRDefault="00F4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207" w:rsidRDefault="00F47207">
      <w:r>
        <w:separator/>
      </w:r>
    </w:p>
  </w:footnote>
  <w:footnote w:type="continuationSeparator" w:id="0">
    <w:p w:rsidR="00F47207" w:rsidRDefault="00F47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391" w:rsidRDefault="00C55391" w:rsidP="00482522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9414DB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19E" w:rsidRDefault="00C55391" w:rsidP="00482522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482522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F75EFB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6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0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74831703">
    <w:abstractNumId w:val="1"/>
  </w:num>
  <w:num w:numId="2" w16cid:durableId="552083445">
    <w:abstractNumId w:val="0"/>
  </w:num>
  <w:num w:numId="3" w16cid:durableId="694040155">
    <w:abstractNumId w:val="2"/>
  </w:num>
  <w:num w:numId="4" w16cid:durableId="488786612">
    <w:abstractNumId w:val="32"/>
  </w:num>
  <w:num w:numId="5" w16cid:durableId="897857971">
    <w:abstractNumId w:val="33"/>
  </w:num>
  <w:num w:numId="6" w16cid:durableId="1376925899">
    <w:abstractNumId w:val="28"/>
  </w:num>
  <w:num w:numId="7" w16cid:durableId="2037152806">
    <w:abstractNumId w:val="4"/>
  </w:num>
  <w:num w:numId="8" w16cid:durableId="1760298306">
    <w:abstractNumId w:val="22"/>
  </w:num>
  <w:num w:numId="9" w16cid:durableId="995568595">
    <w:abstractNumId w:val="39"/>
  </w:num>
  <w:num w:numId="10" w16cid:durableId="863790635">
    <w:abstractNumId w:val="27"/>
  </w:num>
  <w:num w:numId="11" w16cid:durableId="1295410732">
    <w:abstractNumId w:val="13"/>
  </w:num>
  <w:num w:numId="12" w16cid:durableId="100498756">
    <w:abstractNumId w:val="18"/>
  </w:num>
  <w:num w:numId="13" w16cid:durableId="1798523402">
    <w:abstractNumId w:val="11"/>
  </w:num>
  <w:num w:numId="14" w16cid:durableId="750614492">
    <w:abstractNumId w:val="23"/>
  </w:num>
  <w:num w:numId="15" w16cid:durableId="1312171577">
    <w:abstractNumId w:val="34"/>
  </w:num>
  <w:num w:numId="16" w16cid:durableId="370692884">
    <w:abstractNumId w:val="17"/>
  </w:num>
  <w:num w:numId="17" w16cid:durableId="1698920620">
    <w:abstractNumId w:val="15"/>
  </w:num>
  <w:num w:numId="18" w16cid:durableId="1329602227">
    <w:abstractNumId w:val="6"/>
  </w:num>
  <w:num w:numId="19" w16cid:durableId="1696886151">
    <w:abstractNumId w:val="9"/>
  </w:num>
  <w:num w:numId="20" w16cid:durableId="653290939">
    <w:abstractNumId w:val="24"/>
  </w:num>
  <w:num w:numId="21" w16cid:durableId="398527564">
    <w:abstractNumId w:val="19"/>
  </w:num>
  <w:num w:numId="22" w16cid:durableId="522090107">
    <w:abstractNumId w:val="12"/>
  </w:num>
  <w:num w:numId="23" w16cid:durableId="1977221453">
    <w:abstractNumId w:val="7"/>
  </w:num>
  <w:num w:numId="24" w16cid:durableId="715546848">
    <w:abstractNumId w:val="31"/>
  </w:num>
  <w:num w:numId="25" w16cid:durableId="1344699072">
    <w:abstractNumId w:val="36"/>
  </w:num>
  <w:num w:numId="26" w16cid:durableId="85613890">
    <w:abstractNumId w:val="8"/>
  </w:num>
  <w:num w:numId="27" w16cid:durableId="979573909">
    <w:abstractNumId w:val="26"/>
  </w:num>
  <w:num w:numId="28" w16cid:durableId="436607284">
    <w:abstractNumId w:val="5"/>
  </w:num>
  <w:num w:numId="29" w16cid:durableId="143787834">
    <w:abstractNumId w:val="16"/>
  </w:num>
  <w:num w:numId="30" w16cid:durableId="132799921">
    <w:abstractNumId w:val="30"/>
  </w:num>
  <w:num w:numId="31" w16cid:durableId="389622482">
    <w:abstractNumId w:val="10"/>
  </w:num>
  <w:num w:numId="32" w16cid:durableId="1505438052">
    <w:abstractNumId w:val="40"/>
  </w:num>
  <w:num w:numId="33" w16cid:durableId="1474517858">
    <w:abstractNumId w:val="14"/>
  </w:num>
  <w:num w:numId="34" w16cid:durableId="452480275">
    <w:abstractNumId w:val="20"/>
  </w:num>
  <w:num w:numId="35" w16cid:durableId="2031906289">
    <w:abstractNumId w:val="38"/>
  </w:num>
  <w:num w:numId="36" w16cid:durableId="5975607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0232389">
    <w:abstractNumId w:val="25"/>
  </w:num>
  <w:num w:numId="38" w16cid:durableId="2063402474">
    <w:abstractNumId w:val="3"/>
  </w:num>
  <w:num w:numId="39" w16cid:durableId="465197512">
    <w:abstractNumId w:val="37"/>
  </w:num>
  <w:num w:numId="40" w16cid:durableId="1243611303">
    <w:abstractNumId w:val="29"/>
  </w:num>
  <w:num w:numId="41" w16cid:durableId="133911865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45428"/>
    <w:rsid w:val="00052B0D"/>
    <w:rsid w:val="00077E12"/>
    <w:rsid w:val="000815C8"/>
    <w:rsid w:val="00094B6C"/>
    <w:rsid w:val="000A68EB"/>
    <w:rsid w:val="000B7C2B"/>
    <w:rsid w:val="000C1438"/>
    <w:rsid w:val="000D3EBB"/>
    <w:rsid w:val="000D746B"/>
    <w:rsid w:val="000E35CB"/>
    <w:rsid w:val="000F323E"/>
    <w:rsid w:val="0011455D"/>
    <w:rsid w:val="00114590"/>
    <w:rsid w:val="00126D6B"/>
    <w:rsid w:val="001316B8"/>
    <w:rsid w:val="001354B4"/>
    <w:rsid w:val="0013571D"/>
    <w:rsid w:val="00141FC8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D3529"/>
    <w:rsid w:val="001D5161"/>
    <w:rsid w:val="001F0BA4"/>
    <w:rsid w:val="001F2169"/>
    <w:rsid w:val="00217F57"/>
    <w:rsid w:val="00230000"/>
    <w:rsid w:val="00237F1E"/>
    <w:rsid w:val="00251BAB"/>
    <w:rsid w:val="002754D3"/>
    <w:rsid w:val="00276EE8"/>
    <w:rsid w:val="0028425D"/>
    <w:rsid w:val="00284303"/>
    <w:rsid w:val="00287887"/>
    <w:rsid w:val="002A2A17"/>
    <w:rsid w:val="002A4371"/>
    <w:rsid w:val="002C69F1"/>
    <w:rsid w:val="002E099B"/>
    <w:rsid w:val="002F56BC"/>
    <w:rsid w:val="00300BBB"/>
    <w:rsid w:val="00322714"/>
    <w:rsid w:val="003401CF"/>
    <w:rsid w:val="00365918"/>
    <w:rsid w:val="00367C27"/>
    <w:rsid w:val="00386889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519AF"/>
    <w:rsid w:val="00466DC3"/>
    <w:rsid w:val="004802E2"/>
    <w:rsid w:val="0048252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0BF2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FFB"/>
    <w:rsid w:val="006025FE"/>
    <w:rsid w:val="00636067"/>
    <w:rsid w:val="00637CBC"/>
    <w:rsid w:val="006420B5"/>
    <w:rsid w:val="0064639D"/>
    <w:rsid w:val="006516F2"/>
    <w:rsid w:val="006538AE"/>
    <w:rsid w:val="00654555"/>
    <w:rsid w:val="00656B36"/>
    <w:rsid w:val="006A785B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47780"/>
    <w:rsid w:val="00752645"/>
    <w:rsid w:val="007532BE"/>
    <w:rsid w:val="00760FBC"/>
    <w:rsid w:val="00783775"/>
    <w:rsid w:val="007C167D"/>
    <w:rsid w:val="007D5EC6"/>
    <w:rsid w:val="008024A2"/>
    <w:rsid w:val="0080295D"/>
    <w:rsid w:val="00822A12"/>
    <w:rsid w:val="00826520"/>
    <w:rsid w:val="00845415"/>
    <w:rsid w:val="00870106"/>
    <w:rsid w:val="00877291"/>
    <w:rsid w:val="008820C5"/>
    <w:rsid w:val="00887C5C"/>
    <w:rsid w:val="008901DA"/>
    <w:rsid w:val="008A2B01"/>
    <w:rsid w:val="008A40BE"/>
    <w:rsid w:val="008A6E42"/>
    <w:rsid w:val="008A7037"/>
    <w:rsid w:val="008B3D0E"/>
    <w:rsid w:val="008B50AC"/>
    <w:rsid w:val="008C32A6"/>
    <w:rsid w:val="008C508E"/>
    <w:rsid w:val="008D44FC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14DB"/>
    <w:rsid w:val="00945044"/>
    <w:rsid w:val="00946578"/>
    <w:rsid w:val="0095469C"/>
    <w:rsid w:val="00986F11"/>
    <w:rsid w:val="009B11A5"/>
    <w:rsid w:val="009B146F"/>
    <w:rsid w:val="009C51F2"/>
    <w:rsid w:val="009D02F5"/>
    <w:rsid w:val="009D4A70"/>
    <w:rsid w:val="009E16AF"/>
    <w:rsid w:val="009E66CF"/>
    <w:rsid w:val="009E7BAE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22CFF"/>
    <w:rsid w:val="00B306F7"/>
    <w:rsid w:val="00B31124"/>
    <w:rsid w:val="00B379CC"/>
    <w:rsid w:val="00B4442D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D6AAD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901F9"/>
    <w:rsid w:val="00C9429D"/>
    <w:rsid w:val="00CA275F"/>
    <w:rsid w:val="00CB64C0"/>
    <w:rsid w:val="00CC3802"/>
    <w:rsid w:val="00CC5B8F"/>
    <w:rsid w:val="00CD1F07"/>
    <w:rsid w:val="00CE7818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966C5"/>
    <w:rsid w:val="00DB22EE"/>
    <w:rsid w:val="00DB6CE4"/>
    <w:rsid w:val="00DE3E79"/>
    <w:rsid w:val="00DE6F68"/>
    <w:rsid w:val="00DF40E3"/>
    <w:rsid w:val="00DF6318"/>
    <w:rsid w:val="00DF67B3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3B71"/>
    <w:rsid w:val="00E959A8"/>
    <w:rsid w:val="00EA08D4"/>
    <w:rsid w:val="00EA2743"/>
    <w:rsid w:val="00EB6C7B"/>
    <w:rsid w:val="00EE16AC"/>
    <w:rsid w:val="00EE1D80"/>
    <w:rsid w:val="00EF4D66"/>
    <w:rsid w:val="00F008A0"/>
    <w:rsid w:val="00F26B91"/>
    <w:rsid w:val="00F30B1D"/>
    <w:rsid w:val="00F3189B"/>
    <w:rsid w:val="00F34436"/>
    <w:rsid w:val="00F375D5"/>
    <w:rsid w:val="00F44F79"/>
    <w:rsid w:val="00F47207"/>
    <w:rsid w:val="00F5060A"/>
    <w:rsid w:val="00F5151A"/>
    <w:rsid w:val="00F67208"/>
    <w:rsid w:val="00F7533F"/>
    <w:rsid w:val="00F75EFB"/>
    <w:rsid w:val="00F773A2"/>
    <w:rsid w:val="00F8037F"/>
    <w:rsid w:val="00F819DF"/>
    <w:rsid w:val="00F823F8"/>
    <w:rsid w:val="00FA01ED"/>
    <w:rsid w:val="00FB504E"/>
    <w:rsid w:val="00FC19AF"/>
    <w:rsid w:val="00FC5385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446F0"/>
  <w15:docId w15:val="{37E05DE6-F9C1-42D4-B8C9-D5553B4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38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liang qr</cp:lastModifiedBy>
  <cp:revision>47</cp:revision>
  <cp:lastPrinted>2017-01-22T09:41:00Z</cp:lastPrinted>
  <dcterms:created xsi:type="dcterms:W3CDTF">2017-01-22T03:02:00Z</dcterms:created>
  <dcterms:modified xsi:type="dcterms:W3CDTF">2022-12-10T11:10:00Z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