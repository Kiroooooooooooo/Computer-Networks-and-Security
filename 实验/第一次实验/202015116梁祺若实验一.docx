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55391" w:rsidRDefault="00C55391" w:rsidP="00094B6C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3"/>
        <w:gridCol w:w="1229"/>
        <w:gridCol w:w="726"/>
        <w:gridCol w:w="1305"/>
        <w:gridCol w:w="1197"/>
        <w:gridCol w:w="1368"/>
        <w:gridCol w:w="1208"/>
        <w:gridCol w:w="849"/>
      </w:tblGrid>
      <w:tr w:rsidR="00C55391" w:rsidRPr="00700325" w:rsidTr="00C9429D">
        <w:trPr>
          <w:trHeight w:val="548"/>
        </w:trPr>
        <w:tc>
          <w:tcPr>
            <w:tcW w:w="747" w:type="pct"/>
            <w:vAlign w:val="bottom"/>
          </w:tcPr>
          <w:p w:rsidR="00C55391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C9429D">
              <w:rPr>
                <w:rFonts w:ascii="方正姚体" w:eastAsia="方正姚体" w:hint="eastAsia"/>
                <w:sz w:val="21"/>
                <w:szCs w:val="21"/>
              </w:rPr>
              <w:t xml:space="preserve">排序号     </w:t>
            </w:r>
          </w:p>
          <w:p w:rsidR="00C9429D" w:rsidRPr="00700325" w:rsidRDefault="00C9429D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班级学  号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bottom"/>
          </w:tcPr>
          <w:p w:rsidR="00C55391" w:rsidRPr="00C9429D" w:rsidRDefault="00F5151A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A842FE">
              <w:rPr>
                <w:sz w:val="21"/>
                <w:szCs w:val="21"/>
                <w:u w:val="single"/>
              </w:rPr>
              <w:t>19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</w:t>
            </w:r>
            <w:r w:rsid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</w:p>
          <w:p w:rsidR="00C9429D" w:rsidRPr="00C9429D" w:rsidRDefault="00A842FE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2</w:t>
            </w:r>
            <w:r>
              <w:rPr>
                <w:sz w:val="21"/>
                <w:szCs w:val="21"/>
                <w:u w:val="single"/>
              </w:rPr>
              <w:t>02015116</w:t>
            </w:r>
          </w:p>
        </w:tc>
        <w:tc>
          <w:tcPr>
            <w:tcW w:w="39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:rsidR="00C55391" w:rsidRPr="00700325" w:rsidRDefault="00A842FE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094B6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4191A">
              <w:rPr>
                <w:sz w:val="21"/>
                <w:szCs w:val="21"/>
              </w:rPr>
              <w:t>22</w:t>
            </w:r>
            <w:r>
              <w:rPr>
                <w:sz w:val="21"/>
                <w:szCs w:val="21"/>
              </w:rPr>
              <w:t>/</w:t>
            </w:r>
            <w:r w:rsidR="00C4191A">
              <w:rPr>
                <w:sz w:val="21"/>
                <w:szCs w:val="21"/>
              </w:rPr>
              <w:t>11</w:t>
            </w:r>
            <w:r w:rsidR="00DB6CE4">
              <w:rPr>
                <w:sz w:val="21"/>
                <w:szCs w:val="21"/>
              </w:rPr>
              <w:t>/</w:t>
            </w:r>
            <w:r w:rsidR="00094B6C">
              <w:rPr>
                <w:rFonts w:hint="eastAsia"/>
                <w:sz w:val="21"/>
                <w:szCs w:val="21"/>
              </w:rPr>
              <w:t>1</w:t>
            </w:r>
            <w:r w:rsidR="00C4191A">
              <w:rPr>
                <w:sz w:val="21"/>
                <w:szCs w:val="21"/>
              </w:rPr>
              <w:t>9</w:t>
            </w:r>
          </w:p>
        </w:tc>
        <w:tc>
          <w:tcPr>
            <w:tcW w:w="65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:rsidTr="00C9429D">
        <w:trPr>
          <w:trHeight w:val="604"/>
        </w:trPr>
        <w:tc>
          <w:tcPr>
            <w:tcW w:w="747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3" w:type="pct"/>
            <w:gridSpan w:val="7"/>
            <w:tcBorders>
              <w:bottom w:val="single" w:sz="4" w:space="0" w:color="auto"/>
            </w:tcBorders>
            <w:vAlign w:val="bottom"/>
          </w:tcPr>
          <w:p w:rsidR="00C55391" w:rsidRPr="00700325" w:rsidRDefault="00094B6C" w:rsidP="00094B6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网络模拟软件的使用</w:t>
            </w:r>
          </w:p>
        </w:tc>
      </w:tr>
    </w:tbl>
    <w:p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:rsidR="008024A2" w:rsidRPr="006E28D3" w:rsidRDefault="006E28D3" w:rsidP="006E28D3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:rsidR="00230000" w:rsidRDefault="00094B6C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熟悉使用</w:t>
      </w:r>
      <w:r w:rsidR="00C4191A" w:rsidRPr="00C4191A">
        <w:rPr>
          <w:rFonts w:hint="eastAsia"/>
          <w:sz w:val="24"/>
          <w:szCs w:val="24"/>
        </w:rPr>
        <w:t>Cisco</w:t>
      </w:r>
      <w:r w:rsidR="00C4191A" w:rsidRPr="00C4191A">
        <w:rPr>
          <w:sz w:val="24"/>
          <w:szCs w:val="24"/>
        </w:rPr>
        <w:t xml:space="preserve"> P</w:t>
      </w:r>
      <w:r w:rsidR="00C4191A" w:rsidRPr="00C4191A">
        <w:rPr>
          <w:rFonts w:hint="eastAsia"/>
          <w:sz w:val="24"/>
          <w:szCs w:val="24"/>
        </w:rPr>
        <w:t>acket</w:t>
      </w:r>
      <w:r w:rsidR="00C4191A" w:rsidRPr="00C4191A">
        <w:rPr>
          <w:sz w:val="24"/>
          <w:szCs w:val="24"/>
        </w:rPr>
        <w:t xml:space="preserve"> T</w:t>
      </w:r>
      <w:r w:rsidR="00C4191A" w:rsidRPr="00C4191A">
        <w:rPr>
          <w:rFonts w:hint="eastAsia"/>
          <w:sz w:val="24"/>
          <w:szCs w:val="24"/>
        </w:rPr>
        <w:t>racer</w:t>
      </w:r>
      <w:r>
        <w:rPr>
          <w:rFonts w:hint="eastAsia"/>
          <w:sz w:val="24"/>
        </w:rPr>
        <w:t>进行网络配置</w:t>
      </w:r>
      <w:r w:rsidR="00CC5B8F">
        <w:rPr>
          <w:rFonts w:hint="eastAsia"/>
          <w:sz w:val="24"/>
        </w:rPr>
        <w:t>。</w:t>
      </w:r>
    </w:p>
    <w:p w:rsidR="00230000" w:rsidRDefault="00094B6C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路由器</w:t>
      </w:r>
      <w:r w:rsidR="00C4191A">
        <w:rPr>
          <w:rFonts w:hint="eastAsia"/>
          <w:sz w:val="24"/>
        </w:rPr>
        <w:t>的</w:t>
      </w:r>
      <w:r>
        <w:rPr>
          <w:rFonts w:hint="eastAsia"/>
          <w:sz w:val="24"/>
        </w:rPr>
        <w:t>基本配置</w:t>
      </w:r>
      <w:r w:rsidR="00CC5B8F">
        <w:rPr>
          <w:rFonts w:hint="eastAsia"/>
          <w:sz w:val="24"/>
        </w:rPr>
        <w:t>。</w:t>
      </w:r>
    </w:p>
    <w:p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</w:p>
    <w:bookmarkEnd w:id="0"/>
    <w:bookmarkEnd w:id="1"/>
    <w:p w:rsidR="00E506B5" w:rsidRDefault="00E506B5" w:rsidP="009414DB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</w:p>
    <w:p w:rsidR="002F56BC" w:rsidRDefault="000A6C2F" w:rsidP="009414DB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715789" cy="171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46" cy="172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0A6C2F">
        <w:rPr>
          <w:rFonts w:hint="eastAsia"/>
          <w:noProof/>
          <w:sz w:val="21"/>
          <w:szCs w:val="21"/>
        </w:rPr>
        <w:t>网络拓扑图</w:t>
      </w:r>
    </w:p>
    <w:p w:rsidR="00E506B5" w:rsidRDefault="000A6C2F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797300" cy="2415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55"/>
                    <a:stretch/>
                  </pic:blipFill>
                  <pic:spPr bwMode="auto">
                    <a:xfrm>
                      <a:off x="0" y="0"/>
                      <a:ext cx="3826164" cy="243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6BC" w:rsidRDefault="000A6C2F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856004" cy="14671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03"/>
                    <a:stretch/>
                  </pic:blipFill>
                  <pic:spPr bwMode="auto">
                    <a:xfrm>
                      <a:off x="0" y="0"/>
                      <a:ext cx="4923111" cy="148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0A6C2F">
        <w:rPr>
          <w:sz w:val="21"/>
          <w:szCs w:val="21"/>
        </w:rPr>
        <w:t xml:space="preserve"> </w:t>
      </w:r>
      <w:r w:rsidR="000A6C2F">
        <w:rPr>
          <w:rFonts w:hint="eastAsia"/>
          <w:sz w:val="21"/>
          <w:szCs w:val="21"/>
        </w:rPr>
        <w:t>主机配置图</w:t>
      </w:r>
    </w:p>
    <w:p w:rsidR="008024A2" w:rsidRDefault="006F6E05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490060" cy="38009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1"/>
                    <a:stretch/>
                  </pic:blipFill>
                  <pic:spPr bwMode="auto">
                    <a:xfrm>
                      <a:off x="0" y="0"/>
                      <a:ext cx="4504875" cy="381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4DB" w:rsidRDefault="006F6E05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489339" cy="28455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86" cy="288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05" w:rsidRDefault="006F6E05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414058" cy="1893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18" cy="19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="006F6E05">
        <w:rPr>
          <w:sz w:val="21"/>
          <w:szCs w:val="21"/>
        </w:rPr>
        <w:t xml:space="preserve"> </w:t>
      </w:r>
      <w:r w:rsidR="006F6E05">
        <w:rPr>
          <w:rFonts w:hint="eastAsia"/>
          <w:sz w:val="21"/>
          <w:szCs w:val="21"/>
        </w:rPr>
        <w:t>连通性测试</w:t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p w:rsidR="00094B6C" w:rsidRDefault="00525292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690851" cy="2231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34" cy="22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 w:rsidR="00525292">
        <w:rPr>
          <w:sz w:val="21"/>
          <w:szCs w:val="21"/>
        </w:rPr>
        <w:t xml:space="preserve"> </w:t>
      </w:r>
      <w:r w:rsidR="00525292">
        <w:rPr>
          <w:rFonts w:hint="eastAsia"/>
          <w:sz w:val="21"/>
          <w:szCs w:val="21"/>
        </w:rPr>
        <w:t>网路拓扑图</w:t>
      </w:r>
    </w:p>
    <w:p w:rsidR="00094B6C" w:rsidRDefault="00525292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048298" cy="39724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0" cy="39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6C" w:rsidRDefault="00525292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048298" cy="29384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78" cy="29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E5" w:rsidRDefault="00FC7DE5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760720" cy="1696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E5" w:rsidRDefault="00FC7DE5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760720" cy="3799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E5" w:rsidRDefault="00FC7DE5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760720" cy="56527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92" w:rsidRDefault="00525292" w:rsidP="00525292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图</w:t>
      </w:r>
    </w:p>
    <w:p w:rsidR="00525292" w:rsidRDefault="001F62B1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760720" cy="49793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13"/>
                    <a:stretch/>
                  </pic:blipFill>
                  <pic:spPr bwMode="auto">
                    <a:xfrm>
                      <a:off x="0" y="0"/>
                      <a:ext cx="5760720" cy="49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B1" w:rsidRDefault="001F62B1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760720" cy="36409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80"/>
                    <a:stretch/>
                  </pic:blipFill>
                  <pic:spPr bwMode="auto">
                    <a:xfrm>
                      <a:off x="0" y="0"/>
                      <a:ext cx="5760720" cy="364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B1" w:rsidRDefault="001F62B1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760258" cy="37407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8" b="10732"/>
                    <a:stretch/>
                  </pic:blipFill>
                  <pic:spPr bwMode="auto">
                    <a:xfrm>
                      <a:off x="0" y="0"/>
                      <a:ext cx="5760720" cy="37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B1" w:rsidRDefault="001F62B1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760720" cy="341653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29"/>
                    <a:stretch/>
                  </pic:blipFill>
                  <pic:spPr bwMode="auto">
                    <a:xfrm>
                      <a:off x="0" y="0"/>
                      <a:ext cx="5760720" cy="34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B1" w:rsidRDefault="001F62B1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5760720" cy="3782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E5" w:rsidRDefault="00FC7DE5" w:rsidP="00FC7DE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连通性测试</w:t>
      </w:r>
    </w:p>
    <w:p w:rsidR="00FC7DE5" w:rsidRPr="008024A2" w:rsidRDefault="00FC7DE5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</w:p>
    <w:sectPr w:rsidR="00FC7DE5" w:rsidRPr="008024A2" w:rsidSect="0080295D">
      <w:headerReference w:type="even" r:id="rId24"/>
      <w:headerReference w:type="default" r:id="rId25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414" w:rsidRDefault="00F06414">
      <w:r>
        <w:separator/>
      </w:r>
    </w:p>
  </w:endnote>
  <w:endnote w:type="continuationSeparator" w:id="0">
    <w:p w:rsidR="00F06414" w:rsidRDefault="00F0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414" w:rsidRDefault="00F06414">
      <w:r>
        <w:separator/>
      </w:r>
    </w:p>
  </w:footnote>
  <w:footnote w:type="continuationSeparator" w:id="0">
    <w:p w:rsidR="00F06414" w:rsidRDefault="00F06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391" w:rsidRDefault="00C55391" w:rsidP="00094B6C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9414DB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19E" w:rsidRDefault="00C55391" w:rsidP="00094B6C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094B6C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826520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6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0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457730">
    <w:abstractNumId w:val="1"/>
  </w:num>
  <w:num w:numId="2" w16cid:durableId="1051728190">
    <w:abstractNumId w:val="0"/>
  </w:num>
  <w:num w:numId="3" w16cid:durableId="528421305">
    <w:abstractNumId w:val="2"/>
  </w:num>
  <w:num w:numId="4" w16cid:durableId="480540360">
    <w:abstractNumId w:val="32"/>
  </w:num>
  <w:num w:numId="5" w16cid:durableId="1445343874">
    <w:abstractNumId w:val="33"/>
  </w:num>
  <w:num w:numId="6" w16cid:durableId="2118013866">
    <w:abstractNumId w:val="28"/>
  </w:num>
  <w:num w:numId="7" w16cid:durableId="1665818995">
    <w:abstractNumId w:val="4"/>
  </w:num>
  <w:num w:numId="8" w16cid:durableId="307520241">
    <w:abstractNumId w:val="22"/>
  </w:num>
  <w:num w:numId="9" w16cid:durableId="1799032119">
    <w:abstractNumId w:val="39"/>
  </w:num>
  <w:num w:numId="10" w16cid:durableId="1702242161">
    <w:abstractNumId w:val="27"/>
  </w:num>
  <w:num w:numId="11" w16cid:durableId="1120535477">
    <w:abstractNumId w:val="13"/>
  </w:num>
  <w:num w:numId="12" w16cid:durableId="1409962132">
    <w:abstractNumId w:val="18"/>
  </w:num>
  <w:num w:numId="13" w16cid:durableId="71898448">
    <w:abstractNumId w:val="11"/>
  </w:num>
  <w:num w:numId="14" w16cid:durableId="1063066281">
    <w:abstractNumId w:val="23"/>
  </w:num>
  <w:num w:numId="15" w16cid:durableId="1162159982">
    <w:abstractNumId w:val="34"/>
  </w:num>
  <w:num w:numId="16" w16cid:durableId="1788348875">
    <w:abstractNumId w:val="17"/>
  </w:num>
  <w:num w:numId="17" w16cid:durableId="563759378">
    <w:abstractNumId w:val="15"/>
  </w:num>
  <w:num w:numId="18" w16cid:durableId="983436748">
    <w:abstractNumId w:val="6"/>
  </w:num>
  <w:num w:numId="19" w16cid:durableId="629282735">
    <w:abstractNumId w:val="9"/>
  </w:num>
  <w:num w:numId="20" w16cid:durableId="1939485984">
    <w:abstractNumId w:val="24"/>
  </w:num>
  <w:num w:numId="21" w16cid:durableId="1169368602">
    <w:abstractNumId w:val="19"/>
  </w:num>
  <w:num w:numId="22" w16cid:durableId="449009129">
    <w:abstractNumId w:val="12"/>
  </w:num>
  <w:num w:numId="23" w16cid:durableId="626399342">
    <w:abstractNumId w:val="7"/>
  </w:num>
  <w:num w:numId="24" w16cid:durableId="202518413">
    <w:abstractNumId w:val="31"/>
  </w:num>
  <w:num w:numId="25" w16cid:durableId="1913661734">
    <w:abstractNumId w:val="36"/>
  </w:num>
  <w:num w:numId="26" w16cid:durableId="122696328">
    <w:abstractNumId w:val="8"/>
  </w:num>
  <w:num w:numId="27" w16cid:durableId="730231845">
    <w:abstractNumId w:val="26"/>
  </w:num>
  <w:num w:numId="28" w16cid:durableId="673191932">
    <w:abstractNumId w:val="5"/>
  </w:num>
  <w:num w:numId="29" w16cid:durableId="1493370047">
    <w:abstractNumId w:val="16"/>
  </w:num>
  <w:num w:numId="30" w16cid:durableId="1931814238">
    <w:abstractNumId w:val="30"/>
  </w:num>
  <w:num w:numId="31" w16cid:durableId="986933767">
    <w:abstractNumId w:val="10"/>
  </w:num>
  <w:num w:numId="32" w16cid:durableId="1845391352">
    <w:abstractNumId w:val="40"/>
  </w:num>
  <w:num w:numId="33" w16cid:durableId="1016736637">
    <w:abstractNumId w:val="14"/>
  </w:num>
  <w:num w:numId="34" w16cid:durableId="294533543">
    <w:abstractNumId w:val="20"/>
  </w:num>
  <w:num w:numId="35" w16cid:durableId="2039701044">
    <w:abstractNumId w:val="38"/>
  </w:num>
  <w:num w:numId="36" w16cid:durableId="18001042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9863771">
    <w:abstractNumId w:val="25"/>
  </w:num>
  <w:num w:numId="38" w16cid:durableId="1820337956">
    <w:abstractNumId w:val="3"/>
  </w:num>
  <w:num w:numId="39" w16cid:durableId="1043750604">
    <w:abstractNumId w:val="37"/>
  </w:num>
  <w:num w:numId="40" w16cid:durableId="493380911">
    <w:abstractNumId w:val="29"/>
  </w:num>
  <w:num w:numId="41" w16cid:durableId="6002588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45428"/>
    <w:rsid w:val="00052B0D"/>
    <w:rsid w:val="00077E12"/>
    <w:rsid w:val="000815C8"/>
    <w:rsid w:val="00094B6C"/>
    <w:rsid w:val="000A68EB"/>
    <w:rsid w:val="000A6C2F"/>
    <w:rsid w:val="000C1438"/>
    <w:rsid w:val="000D3EBB"/>
    <w:rsid w:val="000D746B"/>
    <w:rsid w:val="000E35CB"/>
    <w:rsid w:val="000F323E"/>
    <w:rsid w:val="0011455D"/>
    <w:rsid w:val="00114590"/>
    <w:rsid w:val="00126D6B"/>
    <w:rsid w:val="001316B8"/>
    <w:rsid w:val="001354B4"/>
    <w:rsid w:val="0013571D"/>
    <w:rsid w:val="00141FC8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D3529"/>
    <w:rsid w:val="001D5161"/>
    <w:rsid w:val="001F0BA4"/>
    <w:rsid w:val="001F2169"/>
    <w:rsid w:val="001F62B1"/>
    <w:rsid w:val="00217F57"/>
    <w:rsid w:val="00230000"/>
    <w:rsid w:val="00237F1E"/>
    <w:rsid w:val="00251BAB"/>
    <w:rsid w:val="002754D3"/>
    <w:rsid w:val="00276EE8"/>
    <w:rsid w:val="0028425D"/>
    <w:rsid w:val="00284303"/>
    <w:rsid w:val="00287887"/>
    <w:rsid w:val="002A4371"/>
    <w:rsid w:val="002C69F1"/>
    <w:rsid w:val="002E099B"/>
    <w:rsid w:val="002F56BC"/>
    <w:rsid w:val="00300BBB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519AF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292"/>
    <w:rsid w:val="0052569A"/>
    <w:rsid w:val="0053467C"/>
    <w:rsid w:val="0054462C"/>
    <w:rsid w:val="00546487"/>
    <w:rsid w:val="00550BF2"/>
    <w:rsid w:val="00554300"/>
    <w:rsid w:val="00556366"/>
    <w:rsid w:val="00556CF2"/>
    <w:rsid w:val="0055735E"/>
    <w:rsid w:val="00557CB8"/>
    <w:rsid w:val="00574533"/>
    <w:rsid w:val="0058057C"/>
    <w:rsid w:val="005A6BD8"/>
    <w:rsid w:val="005B2CF4"/>
    <w:rsid w:val="005D247F"/>
    <w:rsid w:val="005D4274"/>
    <w:rsid w:val="005E3F1B"/>
    <w:rsid w:val="005E6FFB"/>
    <w:rsid w:val="006025FE"/>
    <w:rsid w:val="00636067"/>
    <w:rsid w:val="00637CBC"/>
    <w:rsid w:val="006420B5"/>
    <w:rsid w:val="0064639D"/>
    <w:rsid w:val="006516F2"/>
    <w:rsid w:val="006538AE"/>
    <w:rsid w:val="00654555"/>
    <w:rsid w:val="00656B36"/>
    <w:rsid w:val="006A785B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6F6E05"/>
    <w:rsid w:val="00700325"/>
    <w:rsid w:val="00714C31"/>
    <w:rsid w:val="00747780"/>
    <w:rsid w:val="00752645"/>
    <w:rsid w:val="007532BE"/>
    <w:rsid w:val="00760FBC"/>
    <w:rsid w:val="00783775"/>
    <w:rsid w:val="007C167D"/>
    <w:rsid w:val="008024A2"/>
    <w:rsid w:val="0080295D"/>
    <w:rsid w:val="00822A12"/>
    <w:rsid w:val="00826520"/>
    <w:rsid w:val="00845415"/>
    <w:rsid w:val="00870106"/>
    <w:rsid w:val="00877291"/>
    <w:rsid w:val="008820C5"/>
    <w:rsid w:val="00887C5C"/>
    <w:rsid w:val="008901DA"/>
    <w:rsid w:val="008A2B01"/>
    <w:rsid w:val="008A40BE"/>
    <w:rsid w:val="008A6E42"/>
    <w:rsid w:val="008A7037"/>
    <w:rsid w:val="008B3D0E"/>
    <w:rsid w:val="008B50AC"/>
    <w:rsid w:val="008C508E"/>
    <w:rsid w:val="008D44FC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14DB"/>
    <w:rsid w:val="00945044"/>
    <w:rsid w:val="00946578"/>
    <w:rsid w:val="0095469C"/>
    <w:rsid w:val="00986F11"/>
    <w:rsid w:val="009B11A5"/>
    <w:rsid w:val="009B146F"/>
    <w:rsid w:val="009C51F2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42FE"/>
    <w:rsid w:val="00A85121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22CFF"/>
    <w:rsid w:val="00B306F7"/>
    <w:rsid w:val="00B31124"/>
    <w:rsid w:val="00B379CC"/>
    <w:rsid w:val="00B4442D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191A"/>
    <w:rsid w:val="00C4779C"/>
    <w:rsid w:val="00C548F5"/>
    <w:rsid w:val="00C55391"/>
    <w:rsid w:val="00C66C45"/>
    <w:rsid w:val="00C7378D"/>
    <w:rsid w:val="00C901F9"/>
    <w:rsid w:val="00C9429D"/>
    <w:rsid w:val="00CA275F"/>
    <w:rsid w:val="00CB64C0"/>
    <w:rsid w:val="00CC3802"/>
    <w:rsid w:val="00CC5B8F"/>
    <w:rsid w:val="00CD1F07"/>
    <w:rsid w:val="00CE7818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966C5"/>
    <w:rsid w:val="00DB22EE"/>
    <w:rsid w:val="00DB6CE4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3B71"/>
    <w:rsid w:val="00E959A8"/>
    <w:rsid w:val="00EA08D4"/>
    <w:rsid w:val="00EA2743"/>
    <w:rsid w:val="00EB6C7B"/>
    <w:rsid w:val="00EE16AC"/>
    <w:rsid w:val="00EF4D66"/>
    <w:rsid w:val="00F008A0"/>
    <w:rsid w:val="00F06414"/>
    <w:rsid w:val="00F26B91"/>
    <w:rsid w:val="00F30B1D"/>
    <w:rsid w:val="00F3189B"/>
    <w:rsid w:val="00F34436"/>
    <w:rsid w:val="00F375D5"/>
    <w:rsid w:val="00F44F79"/>
    <w:rsid w:val="00F5060A"/>
    <w:rsid w:val="00F5151A"/>
    <w:rsid w:val="00F67208"/>
    <w:rsid w:val="00F7533F"/>
    <w:rsid w:val="00F773A2"/>
    <w:rsid w:val="00F8037F"/>
    <w:rsid w:val="00F819DF"/>
    <w:rsid w:val="00F823F8"/>
    <w:rsid w:val="00FA01ED"/>
    <w:rsid w:val="00FB504E"/>
    <w:rsid w:val="00FC19AF"/>
    <w:rsid w:val="00FC5385"/>
    <w:rsid w:val="00FC7DE5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CCB2B"/>
  <w15:docId w15:val="{B17D3CD4-EB2B-4170-B3D3-1291D59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38</Words>
  <Characters>218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liang qr</cp:lastModifiedBy>
  <cp:revision>45</cp:revision>
  <cp:lastPrinted>2017-01-22T09:41:00Z</cp:lastPrinted>
  <dcterms:created xsi:type="dcterms:W3CDTF">2017-01-22T03:02:00Z</dcterms:created>
  <dcterms:modified xsi:type="dcterms:W3CDTF">2022-12-10T04:07:00Z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